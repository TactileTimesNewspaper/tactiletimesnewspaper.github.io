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Android via Java 17.11 -->
  <w:body>
    <w:p w:rsidR="00A77B3E">
      <w:pPr>
        <w:pStyle w:val="Normal0"/>
        <w:rPr>
          <w:rStyle w:val="Defaultparagraphfont00"/>
        </w:rPr>
      </w:pPr>
      <w:r>
        <w:t>In</w:t>
      </w:r>
      <w:r>
        <w:t xml:space="preserve"> this email:</w:t>
      </w:r>
    </w:p>
    <w:p>
      <w:pPr>
        <w:pStyle w:val="Normal0"/>
      </w:pPr>
      <w:r>
        <w:t>• Welcome</w:t>
      </w:r>
    </w:p>
    <w:p>
      <w:pPr>
        <w:pStyle w:val="Normal0"/>
      </w:pPr>
      <w:r>
        <w:t>• Our new WhatsApp group</w:t>
      </w:r>
    </w:p>
    <w:p>
      <w:pPr>
        <w:pStyle w:val="Normal0"/>
      </w:pPr>
      <w:r>
        <w:t>• Tactile Times Quiz</w:t>
      </w:r>
    </w:p>
    <w:p>
      <w:pPr>
        <w:pStyle w:val="Normal0"/>
      </w:pPr>
      <w:r>
        <w:t>• Accessible events</w:t>
      </w:r>
    </w:p>
    <w:p>
      <w:pPr>
        <w:pStyle w:val="Normal0"/>
      </w:pPr>
      <w:r>
        <w:t xml:space="preserve">• Tips for the BrailleNote Touch / Touch + to get the most out of it during </w:t>
      </w:r>
      <w:r>
        <w:t>lockdown.</w:t>
      </w:r>
    </w:p>
    <w:p>
      <w:pPr>
        <w:pStyle w:val="Normal0"/>
      </w:pPr>
      <w:r>
        <w:t>Dear Subscribers,</w:t>
      </w:r>
    </w:p>
    <w:p>
      <w:pPr>
        <w:pStyle w:val="Normal0"/>
      </w:pPr>
      <w:r>
        <w:t>Welcome to our fourth events email.</w:t>
      </w:r>
    </w:p>
    <w:p>
      <w:pPr>
        <w:pStyle w:val="Normal0"/>
      </w:pPr>
      <w:r>
        <w:t>We are very excited to bring you Week 4 of our accessible online events and activities email, containing all the accessible online events we have found out about during half term!</w:t>
      </w:r>
    </w:p>
    <w:p>
      <w:pPr>
        <w:pStyle w:val="Normal0"/>
      </w:pPr>
      <w:r>
        <w:t>We are also very excited that a new way to chat with fellow Tactile Times readers, a brand new Tactile Times WhatsApp group, is now live!</w:t>
      </w:r>
    </w:p>
    <w:p>
      <w:pPr>
        <w:pStyle w:val="Normal0"/>
      </w:pPr>
      <w:r>
        <w:t>Any blind people or VIP's are welcome to join.</w:t>
      </w:r>
    </w:p>
    <w:p>
      <w:pPr>
        <w:pStyle w:val="Normal0"/>
      </w:pPr>
      <w:r>
        <w:t>To request to join, or to get more information, just click here:</w:t>
      </w:r>
    </w:p>
    <w:p>
      <w:pPr>
        <w:pStyle w:val="Normal0"/>
      </w:pPr>
      <w:r>
        <w:t>https://forms.gle/dAR32qPPFUqWjPNY9</w:t>
      </w:r>
    </w:p>
    <w:p>
      <w:pPr>
        <w:pStyle w:val="Normal0"/>
      </w:pPr>
      <w:r>
        <w:t>Are you feeling like there's nothing fun to do in half term? Check out the events below and chat to other blind people/VIP's in our new WhatsApp group!</w:t>
      </w:r>
    </w:p>
    <w:p>
      <w:pPr>
        <w:pStyle w:val="Normal0"/>
      </w:pPr>
      <w:r>
        <w:t>This week there are events about tech, cooking, learning braille, just chatting to other blind people/VIP's and more.</w:t>
      </w:r>
    </w:p>
    <w:p>
      <w:pPr>
        <w:pStyle w:val="Normal0"/>
      </w:pPr>
      <w:r>
        <w:t>Wednesday is a particularly busy day events wise and by attending the HumanWare webinar on Thursday evening, we think you have a chance of winning a VictorReader Stream. Once HumanWare release whether there will be a prize draw or not click through from the Tactile Times websito onto the HumanWare webinars page and the info should be there.</w:t>
      </w:r>
    </w:p>
    <w:p>
      <w:pPr>
        <w:pStyle w:val="Normal0"/>
      </w:pPr>
      <w:r>
        <w:t>Also, if you would like something fun, accessible, quick and exciting to do, why not have a go at the Tactile Times Google form quiz at</w:t>
      </w:r>
    </w:p>
    <w:p>
      <w:pPr>
        <w:pStyle w:val="Normal0"/>
      </w:pPr>
      <w:r>
        <w:t>ttnquiz.page.link/1</w:t>
      </w:r>
    </w:p>
    <w:p>
      <w:pPr>
        <w:pStyle w:val="Normal0"/>
      </w:pPr>
      <w:r>
        <w:t>The deadline has been extended so that more people can have fun doing the quiz, it is now still accepting submissions and will close at the end of June when we will announce the winner in an email newsletter and on our website...</w:t>
      </w:r>
    </w:p>
    <w:p>
      <w:pPr>
        <w:pStyle w:val="Normal0"/>
      </w:pPr>
      <w:r>
        <w:t>See below for the accessible events which are on(line) during half term, all in one place:</w:t>
      </w:r>
    </w:p>
    <w:p>
      <w:pPr>
        <w:pStyle w:val="Normal0"/>
      </w:pPr>
      <w:r>
        <w:t>The Tactile Times Newspaper</w:t>
      </w:r>
    </w:p>
    <w:p>
      <w:pPr>
        <w:pStyle w:val="Normal0"/>
      </w:pPr>
      <w:r>
        <w:t>What's on(line) during May half term for blind people/VIP's</w:t>
      </w:r>
    </w:p>
    <w:p>
      <w:pPr>
        <w:pStyle w:val="Normal0"/>
      </w:pPr>
      <w:r>
        <w:t>Week 4 (Half term edition) - from 23/05/2020 to 29/05/2020</w:t>
      </w:r>
    </w:p>
    <w:p>
      <w:pPr>
        <w:pStyle w:val="Normal0"/>
      </w:pPr>
      <w:r>
        <w:t>This is a weekly email from Tactile Times containing accessible events.</w:t>
      </w:r>
    </w:p>
    <w:p>
      <w:pPr>
        <w:pStyle w:val="Normal0"/>
      </w:pPr>
      <w:r>
        <w:t>---</w:t>
      </w:r>
    </w:p>
    <w:p>
      <w:pPr>
        <w:pStyle w:val="Normal0"/>
      </w:pPr>
      <w:r>
        <w:t>++ Monday (25th May)</w:t>
      </w:r>
    </w:p>
    <w:p>
      <w:pPr>
        <w:pStyle w:val="Normal0"/>
      </w:pPr>
      <w:r>
        <w:t>== 2:00 p.m. - 3:00 p.m.: Look Online Teens forum:</w:t>
      </w:r>
    </w:p>
    <w:p>
      <w:pPr>
        <w:pStyle w:val="Normal0"/>
      </w:pPr>
      <w:r>
        <w:t>Register at look-uk.org/meet-up</w:t>
      </w:r>
    </w:p>
    <w:p>
      <w:pPr>
        <w:pStyle w:val="Normal0"/>
      </w:pPr>
      <w:r>
        <w:t>== 6:00 p.m. - 7:00 p.m.: Braille Bar by The Braillists Foundation - Tips on learning braille:</w:t>
      </w:r>
    </w:p>
    <w:p>
      <w:pPr>
        <w:pStyle w:val="Normal0"/>
      </w:pPr>
      <w:r>
        <w:t>This week there will be a break in the course as it is a bank holiday and they will have a chat about UEB.</w:t>
      </w:r>
    </w:p>
    <w:p>
      <w:pPr>
        <w:pStyle w:val="Normal0"/>
      </w:pPr>
      <w:r>
        <w:t>Joining instructions at braillists.org/staysafe</w:t>
      </w:r>
    </w:p>
    <w:p>
      <w:pPr>
        <w:pStyle w:val="Normal0"/>
      </w:pPr>
    </w:p>
    <w:p>
      <w:pPr>
        <w:pStyle w:val="Normal0"/>
      </w:pPr>
      <w:r>
        <w:t>++ Wednesday:</w:t>
      </w:r>
    </w:p>
    <w:p>
      <w:pPr>
        <w:pStyle w:val="Normal0"/>
      </w:pPr>
      <w:r>
        <w:t>== 2:00 p.m. - 3:30 p.m.: Sight and Sound Webinar Wednesday - Social distanceing special:</w:t>
      </w:r>
    </w:p>
    <w:p>
      <w:pPr>
        <w:pStyle w:val="Normal0"/>
      </w:pPr>
      <w:r>
        <w:t>Sight and Sound are doing a webinar about Social distanceing. See details below:</w:t>
      </w:r>
    </w:p>
    <w:p>
      <w:pPr>
        <w:pStyle w:val="Normal0"/>
      </w:pPr>
      <w:r>
        <w:t>Hello everyone,</w:t>
      </w:r>
    </w:p>
    <w:p>
      <w:pPr>
        <w:pStyle w:val="Normal0"/>
      </w:pPr>
      <w:r>
        <w:t>Sting and the Police sang it in 1980, but 'Don't stand so close to me' is probably now more relevant than ever before.</w:t>
      </w:r>
    </w:p>
    <w:p>
      <w:pPr>
        <w:pStyle w:val="Normal0"/>
      </w:pPr>
      <w:r>
        <w:t>As we emerge from the Covid-19 lockdown into a new type of normal, social distancing will become part of our everyday existence. From taking public transport, shopping for food, standing in a queue, going to work, school or college and even meeting up with friends.</w:t>
      </w:r>
    </w:p>
    <w:p>
      <w:pPr>
        <w:pStyle w:val="Normal0"/>
      </w:pPr>
      <w:r>
        <w:t>For those with low or no vision, social distancing will present very real challenges and has the potential to impact negatively on our physical and mental wellbeing.</w:t>
      </w:r>
    </w:p>
    <w:p>
      <w:pPr>
        <w:pStyle w:val="Normal0"/>
      </w:pPr>
      <w:r>
        <w:t>In this special Webinar Wednesday, on May 27th, at 2:00 PM, we're coming together to talk all things social distancing. We've put together a panel comprising people with sight loss and professionals who work to support them. We'll be discussing everything from the impact of social distancing in different walks of life to exploring ways that you can work around some of these new restrictions with a degree of confidence.</w:t>
      </w:r>
    </w:p>
    <w:p>
      <w:pPr>
        <w:pStyle w:val="Normal0"/>
      </w:pPr>
      <w:r>
        <w:t>Your voice and views, in this session, are probably more important than ever before, and we want to hear from you are audience. How do you feel about social distancing? Are you anxious about going out and leaving home on your own? Have you any thoughts about how you might protect yourself and those around you?</w:t>
      </w:r>
    </w:p>
    <w:p>
      <w:pPr>
        <w:pStyle w:val="Normal0"/>
      </w:pPr>
      <w:r>
        <w:t>Please register for this event at the link below.</w:t>
      </w:r>
    </w:p>
    <w:p>
      <w:pPr>
        <w:pStyle w:val="Normal0"/>
      </w:pPr>
      <w:r>
        <w:t>https://zoom.us/webinar/register/WN_kGiYYBVyQ5i3Kwp5RhKvQg, link</w:t>
      </w:r>
    </w:p>
    <w:p>
      <w:pPr>
        <w:pStyle w:val="Normal0"/>
      </w:pPr>
      <w:r>
        <w:t>Regards,</w:t>
      </w:r>
    </w:p>
    <w:p>
      <w:pPr>
        <w:pStyle w:val="Normal0"/>
      </w:pPr>
      <w:r>
        <w:t>Stuart</w:t>
      </w:r>
    </w:p>
    <w:p>
      <w:pPr>
        <w:pStyle w:val="Normal0"/>
      </w:pPr>
      <w:r>
        <w:t>== 2:00 p.m. - 3:00 p.m.: Look Youth forum:</w:t>
      </w:r>
    </w:p>
    <w:p>
      <w:pPr>
        <w:pStyle w:val="Normal0"/>
      </w:pPr>
      <w:r>
        <w:t>Register at look-uk.org/meet-up</w:t>
      </w:r>
    </w:p>
    <w:p>
      <w:pPr>
        <w:pStyle w:val="Normal0"/>
      </w:pPr>
      <w:r>
        <w:t>== 5:00 p.m. - 6:00 p.m.: Code Jumper Webinar:</w:t>
      </w:r>
    </w:p>
    <w:p>
      <w:pPr>
        <w:pStyle w:val="Normal0"/>
      </w:pPr>
      <w:r>
        <w:t>This webinar is an introduction to an accessible physical coding system to introduce blind people to coding.</w:t>
      </w:r>
    </w:p>
    <w:p>
      <w:pPr>
        <w:pStyle w:val="Normal0"/>
      </w:pPr>
      <w:r>
        <w:t>Register for it at</w:t>
      </w:r>
    </w:p>
    <w:p>
      <w:pPr>
        <w:pStyle w:val="Normal0"/>
      </w:pPr>
      <w:r>
        <w:t>   https://aph.zoom.us/webinar/register/WN_zUjSzjeDQheTBFIuXqKNIw</w:t>
      </w:r>
    </w:p>
    <w:p>
      <w:pPr>
        <w:pStyle w:val="Normal0"/>
      </w:pPr>
      <w:r>
        <w:t>More info on Code Jumper can be found on codejumper.com and you can also find information in this news article:</w:t>
      </w:r>
    </w:p>
    <w:p>
      <w:pPr>
        <w:pStyle w:val="Normal0"/>
      </w:pPr>
      <w:r>
        <w:t>aka.ms/codejumper</w:t>
      </w:r>
    </w:p>
    <w:p>
      <w:pPr>
        <w:pStyle w:val="Normal0"/>
      </w:pPr>
      <w:r>
        <w:t>== 6:00 p.m. - 7:00 p.m.: Clever cooking by The Braillists Foundation:</w:t>
      </w:r>
    </w:p>
    <w:p>
      <w:pPr>
        <w:pStyle w:val="Normal0"/>
      </w:pPr>
      <w:r>
        <w:t>The Braillists are doing a weekly cooking group on Wednesday evenings</w:t>
      </w:r>
    </w:p>
    <w:p>
      <w:pPr>
        <w:pStyle w:val="Normal0"/>
      </w:pPr>
      <w:r>
        <w:t>More information and joining instructions at braillists.org/staysafe</w:t>
      </w:r>
    </w:p>
    <w:p>
      <w:pPr>
        <w:pStyle w:val="Normal0"/>
      </w:pPr>
      <w:r>
        <w:t>++ Thursday:</w:t>
      </w:r>
    </w:p>
    <w:p>
      <w:pPr>
        <w:pStyle w:val="Normal0"/>
      </w:pPr>
      <w:r>
        <w:t>== 5:00 p.m. - 6:00 p.m.: HumanWare Live Webinar (We don't know what this will cover yet.)</w:t>
      </w:r>
    </w:p>
    <w:p>
      <w:pPr>
        <w:pStyle w:val="Normal0"/>
      </w:pPr>
      <w:r>
        <w:t>Once you can register for it, you can find the registration form by clicking through to the HumanWare webinars page from our website.</w:t>
      </w:r>
    </w:p>
    <w:p>
      <w:pPr>
        <w:pStyle w:val="Normal0"/>
      </w:pPr>
      <w:r>
        <w:t>++ Friday:</w:t>
      </w:r>
    </w:p>
    <w:p>
      <w:pPr>
        <w:pStyle w:val="Normal0"/>
      </w:pPr>
      <w:r>
        <w:t>== 2:00 p.m. - 3:00 p.m.: Look Juniors forum:</w:t>
      </w:r>
    </w:p>
    <w:p>
      <w:pPr>
        <w:pStyle w:val="Normal0"/>
      </w:pPr>
      <w:r>
        <w:t>Register at look-uk.org/meet-up</w:t>
      </w:r>
    </w:p>
    <w:p>
      <w:pPr>
        <w:pStyle w:val="Normal0"/>
      </w:pPr>
      <w:r>
        <w:t>== 6:00 p.m. - 7:00 p.m.: Stay safe stay connected call-in:</w:t>
      </w:r>
    </w:p>
    <w:p>
      <w:pPr>
        <w:pStyle w:val="Normal0"/>
      </w:pPr>
      <w:r>
        <w:t>Joining instructions at braillists.org/staysafe</w:t>
      </w:r>
    </w:p>
    <w:p>
      <w:pPr>
        <w:pStyle w:val="Normal0"/>
      </w:pPr>
      <w:r>
        <w:t>++ On-demand events.</w:t>
      </w:r>
    </w:p>
    <w:p>
      <w:pPr>
        <w:pStyle w:val="Normal0"/>
      </w:pPr>
      <w:r>
        <w:t>These are activities or envents you can do any time:</w:t>
      </w:r>
    </w:p>
    <w:p>
      <w:pPr>
        <w:pStyle w:val="Normal0"/>
      </w:pPr>
      <w:r>
        <w:t>== Audio-described opera:</w:t>
      </w:r>
    </w:p>
    <w:p>
      <w:pPr>
        <w:pStyle w:val="Normal0"/>
      </w:pPr>
      <w:r>
        <w:t>The Royal Opera house have an audio described opera available to watch this week on their YouTube channel.</w:t>
      </w:r>
    </w:p>
    <w:p>
      <w:pPr>
        <w:pStyle w:val="Normal0"/>
      </w:pPr>
      <w:r>
        <w:t>== Free audio yoga and meditation course.</w:t>
      </w:r>
    </w:p>
    <w:p>
      <w:pPr>
        <w:pStyle w:val="Normal0"/>
      </w:pPr>
      <w:r>
        <w:t>To listen to the audio files, click the link below and enter your name and email and then you will get access to the files.</w:t>
      </w:r>
    </w:p>
    <w:p>
      <w:pPr>
        <w:pStyle w:val="Normal0"/>
      </w:pPr>
      <w:r>
        <w:t>https://synergy-dance-online.teachable.com/p/synergy-audio-yoga-meditation</w:t>
      </w:r>
    </w:p>
    <w:p>
      <w:pPr>
        <w:pStyle w:val="Normal0"/>
      </w:pPr>
    </w:p>
    <w:p>
      <w:pPr>
        <w:pStyle w:val="Normal0"/>
      </w:pPr>
      <w:r>
        <w:t>== Tips for the Touch/Touch + during lockdown:</w:t>
      </w:r>
    </w:p>
    <w:p>
      <w:pPr>
        <w:pStyle w:val="Normal0"/>
      </w:pPr>
      <w:r>
        <w:t>Tip 1:</w:t>
      </w:r>
    </w:p>
    <w:p>
      <w:pPr>
        <w:pStyle w:val="Normal0"/>
      </w:pPr>
      <w:r>
        <w:t>Having trouble clicking these links on the Touch? Simply copy the link like you'd normally copy text, navigate to your browser's address bar and press Space+Backspace+V.</w:t>
      </w:r>
    </w:p>
    <w:p>
      <w:pPr>
        <w:pStyle w:val="Normal0"/>
      </w:pPr>
      <w:r>
        <w:t>Tip 2:</w:t>
      </w:r>
    </w:p>
    <w:p>
      <w:pPr>
        <w:pStyle w:val="Normal0"/>
      </w:pPr>
      <w:r>
        <w:t>Want to close a single app on the Touch + without closing everything else down?</w:t>
      </w:r>
    </w:p>
    <w:p>
      <w:pPr>
        <w:pStyle w:val="Normal0"/>
      </w:pPr>
      <w:r>
        <w:t>Short press the square button on the front and then scroll down until you get to the app you want, then click "Dismiss (app name)" to close the app.</w:t>
      </w:r>
    </w:p>
    <w:p>
      <w:pPr>
        <w:pStyle w:val="Normal0"/>
      </w:pPr>
      <w:r>
        <w:t>Tip 3: Want to share your screen on your Touch + with someone?</w:t>
      </w:r>
    </w:p>
    <w:p>
      <w:pPr>
        <w:pStyle w:val="Normal0"/>
      </w:pPr>
      <w:r>
        <w:t>Open or download Zoom, create a free meeting or join an existing meeting and then click Share &gt; Screen &gt; Start Broadcast.</w:t>
      </w:r>
    </w:p>
    <w:p>
      <w:pPr>
        <w:pStyle w:val="Normal0"/>
      </w:pPr>
      <w:r>
        <w:t>To stop sharing, open Zoom and click the "Stop share" button.</w:t>
      </w:r>
    </w:p>
    <w:p>
      <w:pPr>
        <w:pStyle w:val="Normal0"/>
      </w:pPr>
      <w:r>
        <w:t>Theo Holroyd</w:t>
      </w:r>
    </w:p>
    <w:p>
      <w:pPr>
        <w:pStyle w:val="Normal0"/>
      </w:pPr>
      <w:r>
        <w:t>Tactile Times Newspaper</w:t>
      </w:r>
    </w:p>
    <w:p>
      <w:pPr>
        <w:pStyle w:val="Normal0"/>
      </w:pPr>
      <w:r>
        <w:t>By young braillists for young braillists</w:t>
      </w:r>
    </w:p>
    <w:p>
      <w:pPr>
        <w:pStyle w:val="Normal0"/>
      </w:pPr>
      <w:r>
        <w:t>Bringing news and events for young braillists all together into one place</w:t>
      </w:r>
    </w:p>
    <w:p>
      <w:pPr>
        <w:pStyle w:val="Normal0"/>
      </w:pPr>
      <w:r>
        <w:t>Email: tactiletimesnewspaper@gmail.com</w:t>
      </w:r>
    </w:p>
    <w:p>
      <w:pPr>
        <w:pStyle w:val="Normal0"/>
      </w:pPr>
      <w:r>
        <w:t xml:space="preserve">Website: </w:t>
      </w:r>
      <w:r>
        <w:t>tactiletimesnewspaper.github.io   </w:t>
      </w: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CC6D61E"/>
    <w:lvl w:ilvl="0">
      <w:start w:val="1"/>
      <w:numFmt w:val="decimal"/>
      <w:pStyle w:val="Numberedlist"/>
      <w:lvlText w:val="%1."/>
      <w:lvlJc w:val="left"/>
      <w:pPr>
        <w:tabs>
          <w:tab w:val="num" w:pos="360"/>
        </w:tabs>
        <w:ind w:left="360" w:hanging="360"/>
      </w:pPr>
    </w:lvl>
  </w:abstractNum>
  <w:abstractNum w:abstractNumId="1">
    <w:nsid w:val="FFFFFF89"/>
    <w:multiLevelType w:val="singleLevel"/>
    <w:tmpl w:val="C39236A0"/>
    <w:lvl w:ilvl="0">
      <w:start w:val="1"/>
      <w:numFmt w:val="bullet"/>
      <w:pStyle w:val="Bulletedlis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2"/>
    <w:multiLevelType w:val="multilevel"/>
    <w:tmpl w:val="0000000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3"/>
    <w:multiLevelType w:val="multilevel"/>
    <w:tmpl w:val="00000003"/>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cs="Times New Roman"/>
      <w:color w:val="000000"/>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paragraph" w:customStyle="1" w:styleId="Numberedlist">
    <w:name w:val="Numbered list"/>
    <w:basedOn w:val="Normal"/>
    <w:rsid w:val="00EF7B96"/>
    <w:pPr>
      <w:numPr>
        <w:numId w:val="2"/>
      </w:numPr>
    </w:pPr>
  </w:style>
  <w:style w:type="paragraph" w:customStyle="1" w:styleId="Alphabeticallist">
    <w:name w:val="Alphabetical list"/>
    <w:basedOn w:val="Normal"/>
    <w:rsid w:val="00EF7B96"/>
    <w:pPr>
      <w:numPr>
        <w:numId w:val="3"/>
      </w:numPr>
      <w:ind w:left="1080" w:hanging="360"/>
    </w:pPr>
  </w:style>
  <w:style w:type="paragraph" w:customStyle="1" w:styleId="Romannumberedlist">
    <w:name w:val="Roman numbered list"/>
    <w:basedOn w:val="Normal"/>
    <w:rsid w:val="00EF7B96"/>
    <w:pPr>
      <w:numPr>
        <w:numId w:val="4"/>
      </w:numPr>
      <w:ind w:left="1440" w:hanging="360"/>
    </w:pPr>
  </w:style>
  <w:style w:type="paragraph" w:customStyle="1" w:styleId="Bulletedlist">
    <w:name w:val="Bulleted list"/>
    <w:basedOn w:val="Normal"/>
    <w:rsid w:val="00EF7B96"/>
    <w:pPr>
      <w:numPr>
        <w:numId w:val="6"/>
      </w:numPr>
    </w:pPr>
  </w:style>
  <w:style w:type="numbering" w:customStyle="1" w:styleId="Nolist">
    <w:name w:val="No list"/>
    <w:semiHidden/>
  </w:style>
  <w:style w:type="character" w:customStyle="1" w:styleId="Defaultparagraphfont0">
    <w:name w:val="Default paragraph font"/>
    <w:semiHidden/>
  </w:style>
  <w:style w:type="paragraph" w:customStyle="1" w:styleId="Normal0">
    <w:name w:val="Normal_0"/>
    <w:qFormat/>
    <w:rPr>
      <w:rFonts w:ascii="Times New Roman" w:eastAsia="Times New Roman" w:hAnsi="Times New Roman" w:cs="Times New Roman"/>
      <w:color w:val="000000"/>
      <w:sz w:val="24"/>
      <w:szCs w:val="24"/>
    </w:rPr>
  </w:style>
  <w:style w:type="character" w:customStyle="1" w:styleId="Defaultparagraphfont00">
    <w:name w:val="Default paragraph font_0"/>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3</Pages>
  <Words>1088</Words>
  <Characters>0</Characters>
  <Application>Microsoft Office Word</Application>
  <DocSecurity>0</DocSecurity>
  <Lines>87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