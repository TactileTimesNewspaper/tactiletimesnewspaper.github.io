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Android via Java 17.11 -->
  <w:body>
    <w:p w:rsidR="00A77B3E">
      <w:pPr>
        <w:jc w:val="center"/>
        <w:rPr>
          <w:rStyle w:val="Defaultparagraphfont0"/>
        </w:rPr>
      </w:pPr>
      <w:r>
        <w:t>The</w:t>
      </w:r>
      <w:r>
        <w:t xml:space="preserve"> Tactile Times Newspaper </w:t>
      </w:r>
    </w:p>
    <w:p>
      <w:pPr>
        <w:jc w:val="center"/>
      </w:pPr>
      <w:r>
        <w:t xml:space="preserve">What's on(line) this week for blind people/VIP's </w:t>
      </w:r>
    </w:p>
    <w:p>
      <w:r>
        <w:t xml:space="preserve">Week 2 - from 08/05/2020 - 15/05/2020 </w:t>
      </w:r>
    </w:p>
    <w:p/>
    <w:p>
      <w:r>
        <w:t xml:space="preserve">This is a weekly email from Tactile Times containing accessible events. </w:t>
      </w:r>
    </w:p>
    <w:p/>
    <w:p>
      <w:r>
        <w:t>---</w:t>
      </w:r>
    </w:p>
    <w:p/>
    <w:p>
      <w:r>
        <w:t>++ Friday 8th May:</w:t>
      </w:r>
    </w:p>
    <w:p>
      <w:r>
        <w:t>== 6:00 p.m. - 7:00 p.m.: Braillists Foundation Stay Safe Stay Connected pub quiz:</w:t>
      </w:r>
    </w:p>
    <w:p>
      <w:r>
        <w:t>Tonight, the Braillists foundation are doing a vurtual pub quizJoining instructions at: braillists.org/staysafe</w:t>
      </w:r>
    </w:p>
    <w:p/>
    <w:p>
      <w:r>
        <w:t>++ Saturday (tomorrow):</w:t>
      </w:r>
    </w:p>
    <w:p>
      <w:r>
        <w:t>== 2:00 p.m.: Royal Albert Hall Classical for Kids:</w:t>
      </w:r>
    </w:p>
    <w:p>
      <w:r>
        <w:t xml:space="preserve">Stream from this link: bit.ly/2YuP0Aq </w:t>
      </w:r>
    </w:p>
    <w:p/>
    <w:p>
      <w:r>
        <w:t>++ Monday:</w:t>
      </w:r>
    </w:p>
    <w:p>
      <w:r>
        <w:t>== 2:00 p.m. - 3:00 p.m.: Look Online Teens forum:</w:t>
      </w:r>
    </w:p>
    <w:p>
      <w:r>
        <w:t xml:space="preserve">Register at look-uk.org/meet-up </w:t>
      </w:r>
    </w:p>
    <w:p>
      <w:r>
        <w:t>== 6:00 p.m. - 7:00 p.m.: Braille Bar by The Braillists Foundation - Tips on learning braille:</w:t>
      </w:r>
    </w:p>
    <w:p>
      <w:r>
        <w:t xml:space="preserve">Joining instructions at braillists.org/staysafe </w:t>
      </w:r>
    </w:p>
    <w:p/>
    <w:p>
      <w:r>
        <w:t>++ Tuesday:</w:t>
      </w:r>
    </w:p>
    <w:p/>
    <w:p>
      <w:r>
        <w:t>== 1:00 p.m. - 2:00 p.m.: AbilityNet Webinar: How to take care of your mental health during lockdown.</w:t>
      </w:r>
    </w:p>
    <w:p>
      <w:r>
        <w:t xml:space="preserve">Registration form and more inqmation here: </w:t>
      </w:r>
    </w:p>
    <w:p>
      <w:r>
        <w:t>https://us02web.zoom.us/webinar/register/1715880849300/WN_uwhVfYJmRX-_9wwBx8RYOg</w:t>
      </w:r>
    </w:p>
    <w:p>
      <w:r>
        <w:t>== 5:00 p.m. - 6:00 p.m.: HumanWare Live Webinar covering:</w:t>
      </w:r>
    </w:p>
    <w:p>
      <w:r>
        <w:t xml:space="preserve"> Sorry, HumanWare have not publicised what they will cover yet but once they do you will find it at tactiletimes.page.link/HLWS </w:t>
      </w:r>
    </w:p>
    <w:p>
      <w:r>
        <w:t xml:space="preserve">You can join through this link: </w:t>
      </w:r>
    </w:p>
    <w:p>
      <w:r>
        <w:t xml:space="preserve">zoom.us/j/554866992 </w:t>
      </w:r>
    </w:p>
    <w:p/>
    <w:p>
      <w:r>
        <w:t>== 6:00 p.m. - 7:00 p.m. and 9:00 p.m. - 10:00 p.m.: ViewPlus webinar about Tiger software suite:</w:t>
      </w:r>
    </w:p>
    <w:p>
      <w:r>
        <w:t>ViewPlus are doing two webinars about spirit software, Tiger software suite (TSS) 7.</w:t>
      </w:r>
    </w:p>
    <w:p>
      <w:r>
        <w:t>To find out more info about them or to register for either of them click the link below:</w:t>
      </w:r>
    </w:p>
    <w:p/>
    <w:p>
      <w:r>
        <w:t>attendee.gototraining.com/rt/8905468447623505666?inf_contact_key=39974be8617a6b777e9c0778c09ec7c0d18a532c4142cb79caf2b269de1401fa</w:t>
      </w:r>
    </w:p>
    <w:p>
      <w:r>
        <w:t xml:space="preserve">Contact training@viewplus.com with any questions. </w:t>
      </w:r>
    </w:p>
    <w:p>
      <w:r>
        <w:t>++ Wednesday:</w:t>
      </w:r>
    </w:p>
    <w:p>
      <w:r>
        <w:t>== 2:00 p.m. - 3:30 p.m.: Sight and Sound Webinar Wednesday - The Canute:</w:t>
      </w:r>
    </w:p>
    <w:p>
      <w:r>
        <w:t>Sight and Sound are doing a webinar about the Canute 360 braille display. See details below:</w:t>
      </w:r>
    </w:p>
    <w:p/>
    <w:p>
      <w:r>
        <w:t>We’re really excited to announce our next Webinar Wednesday event, on May 13th, at 2 PM, and, to welcome our friends from Bristol Braille Technology, who will be our guest presenters.</w:t>
      </w:r>
    </w:p>
    <w:p>
      <w:r>
        <w:t>In this session We'll be introducing you to and talking about Canute 360, a new multi-line Braille e-reader. The Canute 360’s nine lines and 360 cells makes literature, tables, sheet music, spreadsheets, charts, mathematical formulae and spacial diagrams much more useful and pleasurable for the Braille reader.</w:t>
      </w:r>
    </w:p>
    <w:p>
      <w:r>
        <w:t>Please register for this session at the link below.</w:t>
      </w:r>
    </w:p>
    <w:p>
      <w:r>
        <w:t>https://zoom.us/webinar/register/WN_4PzbptN6RPSNZbFBpSAuWg</w:t>
      </w:r>
    </w:p>
    <w:p>
      <w:r>
        <w:t>If you experience any difficulty with the registration, please don't hesitate to contact stuart.lawler@sightandsoundtechnology.ie.</w:t>
      </w:r>
    </w:p>
    <w:p/>
    <w:p>
      <w:r>
        <w:t>== 2:00 p.m. - 3:00 p.m.: Look Youth forum:</w:t>
      </w:r>
    </w:p>
    <w:p>
      <w:r>
        <w:t xml:space="preserve">Register at look-uk.org/meet-up </w:t>
      </w:r>
    </w:p>
    <w:p/>
    <w:p>
      <w:r>
        <w:t>== 6:00 p.m. - 7:00 p.m.: Clever cooking by The Braillists Foundation:</w:t>
      </w:r>
    </w:p>
    <w:p>
      <w:r>
        <w:t>Joining instructions at braillists.org/staysafe</w:t>
      </w:r>
    </w:p>
    <w:p>
      <w:r>
        <w:t>++ Thursday:</w:t>
      </w:r>
    </w:p>
    <w:p>
      <w:r>
        <w:t>== 5:00 p.m. - 6:00 p.m.: HumanWare Live Webinar</w:t>
      </w:r>
    </w:p>
    <w:p>
      <w:r>
        <w:t xml:space="preserve">We do not know what the webinar will cover but once HumanWare publicise it, you will be able to find it at tactiletimes.page.link/HLWS </w:t>
      </w:r>
    </w:p>
    <w:p>
      <w:r>
        <w:t>++ Friday:</w:t>
      </w:r>
    </w:p>
    <w:p>
      <w:r>
        <w:t>== 2:00 p.m. - 3:00 p.m.: Look Juniors forum:</w:t>
      </w:r>
    </w:p>
    <w:p>
      <w:r>
        <w:t xml:space="preserve">Register at look-uk.org/meet-up </w:t>
      </w:r>
    </w:p>
    <w:p>
      <w:r>
        <w:t>== 6:00 p.m. - 7:00 p.m.: Stay safe stay connected call-in:</w:t>
      </w:r>
    </w:p>
    <w:p>
      <w:r>
        <w:t xml:space="preserve">Joining instructions at braillists.org/staysafe </w:t>
      </w:r>
    </w:p>
    <w:p/>
    <w:p>
      <w:r>
        <w:t>Tip:</w:t>
      </w:r>
    </w:p>
    <w:p>
      <w:r>
        <w:t xml:space="preserve">Having trouble clicking these links on the Touch? Simply copy the link like you'd normally copy text, navigate to your browser's address bar and press Space+Backspace+V </w:t>
      </w:r>
    </w:p>
    <w:p/>
    <w:p>
      <w:r>
        <w:t>Theo Holroyd</w:t>
      </w:r>
    </w:p>
    <w:p>
      <w:r>
        <w:t>Tactile Times Newspaper</w:t>
      </w:r>
    </w:p>
    <w:p>
      <w:r>
        <w:t>By young braillists for young braillists</w:t>
      </w:r>
    </w:p>
    <w:p>
      <w:r>
        <w:t xml:space="preserve">Bringing news and events for young braillists all together into one place </w:t>
      </w:r>
    </w:p>
    <w:p>
      <w:r>
        <w:t>Email: tactiletimesnewspaper@gmail.com</w:t>
      </w:r>
    </w:p>
    <w:p>
      <w:r>
        <w:t xml:space="preserve">Website: tactiletimesnewspaper.github.io  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CC6D61E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39236A0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2"/>
    <w:multiLevelType w:val="multilevel"/>
    <w:tmpl w:val="000000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3"/>
    <w:multiLevelType w:val="multilevel"/>
    <w:tmpl w:val="00000003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 list"/>
    <w:basedOn w:val="Normal"/>
    <w:rsid w:val="00EF7B96"/>
    <w:pPr>
      <w:numPr>
        <w:numId w:val="2"/>
      </w:numPr>
    </w:pPr>
  </w:style>
  <w:style w:type="paragraph" w:customStyle="1" w:styleId="Alphabeticallist">
    <w:name w:val="Alphabetical list"/>
    <w:basedOn w:val="Normal"/>
    <w:rsid w:val="00EF7B96"/>
    <w:pPr>
      <w:numPr>
        <w:numId w:val="3"/>
      </w:numPr>
      <w:ind w:left="1080" w:hanging="360"/>
    </w:pPr>
  </w:style>
  <w:style w:type="paragraph" w:customStyle="1" w:styleId="Romannumberedlist">
    <w:name w:val="Roman numbered list"/>
    <w:basedOn w:val="Normal"/>
    <w:rsid w:val="00EF7B96"/>
    <w:pPr>
      <w:numPr>
        <w:numId w:val="4"/>
      </w:numPr>
      <w:ind w:left="1440" w:hanging="360"/>
    </w:pPr>
  </w:style>
  <w:style w:type="paragraph" w:customStyle="1" w:styleId="Bulletedlist">
    <w:name w:val="Bulleted list"/>
    <w:basedOn w:val="Normal"/>
    <w:rsid w:val="00EF7B96"/>
    <w:pPr>
      <w:numPr>
        <w:numId w:val="6"/>
      </w:numPr>
    </w:pPr>
  </w:style>
  <w:style w:type="numbering" w:customStyle="1" w:styleId="Nolist">
    <w:name w:val="No list"/>
    <w:semiHidden/>
  </w:style>
  <w:style w:type="character" w:customStyle="1" w:styleId="Defaultparagraphfont0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