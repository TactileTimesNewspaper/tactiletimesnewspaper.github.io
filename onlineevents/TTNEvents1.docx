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Android via Java 17.11 -->
  <w:body>
    <w:p w:rsidR="00A77B3E">
      <w:pPr>
        <w:jc w:val="center"/>
        <w:rPr>
          <w:rStyle w:val="Defaultparagraphfont0"/>
        </w:rPr>
      </w:pPr>
      <w:r>
        <w:t xml:space="preserve">The Tactile Times Newspaper </w:t>
      </w:r>
    </w:p>
    <w:p>
      <w:pPr>
        <w:jc w:val="center"/>
      </w:pPr>
      <w:r>
        <w:t xml:space="preserve">What's on(line) this week for blind people/VIP's </w:t>
      </w:r>
    </w:p>
    <w:p>
      <w:pPr>
        <w:jc w:val="center"/>
      </w:pPr>
      <w:r>
        <w:t xml:space="preserve">Week 1 - from 01.05.2020 - 08.05.2020 </w:t>
      </w:r>
    </w:p>
    <w:p/>
    <w:p>
      <w:r>
        <w:t xml:space="preserve">This is a weekly publeaication from Tactile Times containing accessible events. </w:t>
      </w:r>
    </w:p>
    <w:p/>
    <w:p>
      <w:r>
        <w:t>---</w:t>
      </w:r>
    </w:p>
    <w:p/>
    <w:p>
      <w:r>
        <w:t>++ Today:</w:t>
      </w:r>
    </w:p>
    <w:p>
      <w:r>
        <w:t>== 6:00 p.m. - 7:00 p.m.: Braillists Foundation Stay Safe Stay Connected call-in:</w:t>
      </w:r>
    </w:p>
    <w:p>
      <w:r>
        <w:t xml:space="preserve">Today the Braillists Foundation will be asking you what topics you would like covered in future meetings </w:t>
      </w:r>
    </w:p>
    <w:p>
      <w:r>
        <w:t>Joining instructions at: braillists.org/staysafe</w:t>
      </w:r>
    </w:p>
    <w:p/>
    <w:p>
      <w:r>
        <w:t>++ Saturday (tomorrow):</w:t>
      </w:r>
    </w:p>
    <w:p>
      <w:r>
        <w:t>== 2:00 p.m.: Royal Albert Hall Classical for Kids:</w:t>
      </w:r>
    </w:p>
    <w:p>
      <w:r>
        <w:t xml:space="preserve">Stream from this link: bit.ly/2YuP0Aq </w:t>
      </w:r>
    </w:p>
    <w:p/>
    <w:p>
      <w:r>
        <w:t>++ Monday:</w:t>
      </w:r>
    </w:p>
    <w:p>
      <w:r>
        <w:t>== 2:00 p.m. - 3:00 p.m.: Look Online Teens forum:</w:t>
      </w:r>
    </w:p>
    <w:p>
      <w:r>
        <w:t xml:space="preserve">Register at look-uk.org/meet-up </w:t>
      </w:r>
    </w:p>
    <w:p>
      <w:r>
        <w:t>== 6:00 p.m. - 7:00 p.m.: Braille Bar by The Braillists Foundation - Tips on learning braille:</w:t>
      </w:r>
    </w:p>
    <w:p>
      <w:r>
        <w:t xml:space="preserve">Joining instructions at braillists.org/staysafe </w:t>
      </w:r>
    </w:p>
    <w:p/>
    <w:p>
      <w:r>
        <w:t>++ Tuesday:</w:t>
      </w:r>
    </w:p>
    <w:p>
      <w:r>
        <w:t>== 5:00 p.m. - 6:00 p.m.: HumanWare Live Webinar covering:</w:t>
      </w:r>
    </w:p>
    <w:p>
      <w:r>
        <w:t>• Special guest from Bookshare</w:t>
      </w:r>
    </w:p>
    <w:p>
      <w:r>
        <w:t xml:space="preserve">• Using the VictaStream with Bookshare </w:t>
      </w:r>
    </w:p>
    <w:p>
      <w:r>
        <w:t xml:space="preserve">You can join through this link: </w:t>
      </w:r>
    </w:p>
    <w:p>
      <w:r>
        <w:t xml:space="preserve">zoom.us/j/554866992 </w:t>
      </w:r>
    </w:p>
    <w:p>
      <w:r>
        <w:t>== 7:00 p.m. - 8.00 p.m.: Look Free Webinar: Supporting your child were complex disability needs in lockdown:</w:t>
      </w:r>
    </w:p>
    <w:p>
      <w:r>
        <w:t xml:space="preserve">You can register at look-uk.org/meet-up </w:t>
      </w:r>
    </w:p>
    <w:p/>
    <w:p>
      <w:r>
        <w:t>++ Wednesday:</w:t>
      </w:r>
    </w:p>
    <w:p>
      <w:r>
        <w:t>== 2:00 p.m. - 3:30 p.m.: Sight and Sound Webinar Wednesday:</w:t>
      </w:r>
    </w:p>
    <w:p>
      <w:r>
        <w:t>We do not know what it will be about yet but once we do, we will put details on our website</w:t>
      </w:r>
    </w:p>
    <w:p>
      <w:r>
        <w:t>== 2:00 p.m. - 3:00 p.m.: Look Youth forum:</w:t>
      </w:r>
    </w:p>
    <w:p>
      <w:r>
        <w:t xml:space="preserve">Register at look-uk.org/meet-up </w:t>
      </w:r>
    </w:p>
    <w:p/>
    <w:p>
      <w:r>
        <w:t>== 6:00 p.m. - 7:00 p.m.: Clever cooking by The Braillists Foundation:</w:t>
      </w:r>
    </w:p>
    <w:p>
      <w:r>
        <w:t>Joining instructions at braillists.org/staysafe</w:t>
      </w:r>
    </w:p>
    <w:p>
      <w:r>
        <w:t>++ Thursday:</w:t>
      </w:r>
    </w:p>
    <w:p>
      <w:r>
        <w:t>== 5:00 p.m. - 6:00 p.m.: HumanWare Live Webinar with a special guest and a prize draw...:</w:t>
      </w:r>
    </w:p>
    <w:p>
      <w:r>
        <w:t xml:space="preserve">Register here: bit.ly/32VKdvY </w:t>
      </w:r>
    </w:p>
    <w:p>
      <w:r>
        <w:t>++ Friday:</w:t>
      </w:r>
    </w:p>
    <w:p>
      <w:r>
        <w:t>== 2:00 p.m. - 3:00 p.m.: Look Juniors forum:</w:t>
      </w:r>
    </w:p>
    <w:p>
      <w:r>
        <w:t xml:space="preserve">Register at look-uk.org/meet-up </w:t>
      </w:r>
    </w:p>
    <w:p>
      <w:r>
        <w:t>== 6:00 p.m. - 7:00 p.m.: Stay safe stay connected call-in:</w:t>
      </w:r>
    </w:p>
    <w:p>
      <w:r>
        <w:t xml:space="preserve">Joining instructions at braillists.org/staysafe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CC6D61E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39236A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3"/>
    <w:multiLevelType w:val="multilevel"/>
    <w:tmpl w:val="00000003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 list"/>
    <w:basedOn w:val="Normal"/>
    <w:rsid w:val="00EF7B96"/>
    <w:pPr>
      <w:numPr>
        <w:numId w:val="2"/>
      </w:numPr>
    </w:pPr>
  </w:style>
  <w:style w:type="paragraph" w:customStyle="1" w:styleId="Alphabeticallist">
    <w:name w:val="Alphabetical list"/>
    <w:basedOn w:val="Normal"/>
    <w:rsid w:val="00EF7B96"/>
    <w:pPr>
      <w:numPr>
        <w:numId w:val="3"/>
      </w:numPr>
      <w:ind w:left="1080" w:hanging="360"/>
    </w:pPr>
  </w:style>
  <w:style w:type="paragraph" w:customStyle="1" w:styleId="Romannumberedlist">
    <w:name w:val="Roman numbered list"/>
    <w:basedOn w:val="Normal"/>
    <w:rsid w:val="00EF7B96"/>
    <w:pPr>
      <w:numPr>
        <w:numId w:val="4"/>
      </w:numPr>
      <w:ind w:left="1440" w:hanging="360"/>
    </w:pPr>
  </w:style>
  <w:style w:type="paragraph" w:customStyle="1" w:styleId="Bulletedlist">
    <w:name w:val="Bulleted list"/>
    <w:basedOn w:val="Normal"/>
    <w:rsid w:val="00EF7B96"/>
    <w:pPr>
      <w:numPr>
        <w:numId w:val="6"/>
      </w:numPr>
    </w:pPr>
  </w:style>
  <w:style w:type="numbering" w:customStyle="1" w:styleId="Nolist">
    <w:name w:val="No list"/>
    <w:semiHidden/>
  </w:style>
  <w:style w:type="character" w:customStyle="1" w:styleId="Defaultparagraphfont0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288</Words>
  <Characters>0</Characters>
  <Application>Microsoft Office Word</Application>
  <DocSecurity>0</DocSecurity>
  <Lines>48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